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A2" w:rsidRDefault="001526A2" w:rsidP="001526A2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CURRICULUM VITAE</w:t>
      </w:r>
    </w:p>
    <w:p w:rsidR="001526A2" w:rsidRDefault="001526A2" w:rsidP="001526A2">
      <w:pPr>
        <w:rPr>
          <w:b/>
          <w:bCs/>
          <w:sz w:val="22"/>
          <w:szCs w:val="22"/>
          <w:u w:val="single"/>
        </w:rPr>
      </w:pPr>
    </w:p>
    <w:p w:rsidR="001526A2" w:rsidRDefault="008E7CF9" w:rsidP="001526A2">
      <w:pPr>
        <w:rPr>
          <w:rFonts w:ascii="Wingdings" w:hAnsi="Wingdings"/>
          <w:b/>
          <w:bCs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VIGNESH </w:t>
      </w:r>
      <w:r w:rsidR="001526A2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</w:t>
      </w:r>
      <w:proofErr w:type="gramEnd"/>
      <w:r w:rsidR="001526A2">
        <w:rPr>
          <w:b/>
          <w:sz w:val="22"/>
          <w:szCs w:val="22"/>
        </w:rPr>
        <w:t xml:space="preserve">,                                                            </w:t>
      </w:r>
      <w:r>
        <w:rPr>
          <w:b/>
          <w:sz w:val="22"/>
          <w:szCs w:val="22"/>
        </w:rPr>
        <w:t xml:space="preserve">           </w:t>
      </w:r>
      <w:r w:rsidR="001526A2">
        <w:rPr>
          <w:b/>
          <w:sz w:val="22"/>
          <w:szCs w:val="22"/>
        </w:rPr>
        <w:t xml:space="preserve"> S/O </w:t>
      </w:r>
      <w:r>
        <w:rPr>
          <w:b/>
          <w:sz w:val="22"/>
          <w:szCs w:val="22"/>
        </w:rPr>
        <w:t>Ragu</w:t>
      </w:r>
      <w:r w:rsidR="001526A2">
        <w:rPr>
          <w:b/>
          <w:sz w:val="22"/>
          <w:szCs w:val="22"/>
        </w:rPr>
        <w:t xml:space="preserve"> Raman </w:t>
      </w:r>
      <w:r>
        <w:rPr>
          <w:b/>
          <w:sz w:val="22"/>
          <w:szCs w:val="22"/>
        </w:rPr>
        <w:t>V</w:t>
      </w:r>
      <w:r w:rsidR="001526A2">
        <w:rPr>
          <w:b/>
          <w:sz w:val="22"/>
          <w:szCs w:val="22"/>
        </w:rPr>
        <w:t>,</w:t>
      </w:r>
    </w:p>
    <w:p w:rsidR="001526A2" w:rsidRDefault="001526A2" w:rsidP="001526A2">
      <w:pPr>
        <w:rPr>
          <w:sz w:val="22"/>
          <w:szCs w:val="22"/>
        </w:rPr>
      </w:pPr>
      <w:r>
        <w:rPr>
          <w:rFonts w:ascii="Wingdings" w:hAnsi="Wingdings"/>
          <w:b/>
          <w:bCs/>
          <w:sz w:val="22"/>
          <w:szCs w:val="22"/>
        </w:rPr>
        <w:t></w:t>
      </w:r>
      <w:r>
        <w:rPr>
          <w:b/>
          <w:bCs/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:  </w:t>
      </w:r>
      <w:hyperlink r:id="rId5" w:history="1">
        <w:r w:rsidR="008E7CF9" w:rsidRPr="0005722D">
          <w:rPr>
            <w:rStyle w:val="Hyperlink"/>
            <w:sz w:val="22"/>
            <w:szCs w:val="22"/>
          </w:rPr>
          <w:t>vic</w:t>
        </w:r>
        <w:r w:rsidR="008E7CF9">
          <w:rPr>
            <w:rStyle w:val="Hyperlink"/>
            <w:sz w:val="22"/>
            <w:szCs w:val="22"/>
          </w:rPr>
          <w:t>k</w:t>
        </w:r>
        <w:r w:rsidR="008E7CF9" w:rsidRPr="0005722D">
          <w:rPr>
            <w:rStyle w:val="Hyperlink"/>
            <w:sz w:val="22"/>
            <w:szCs w:val="22"/>
          </w:rPr>
          <w:t>y9789323474@gmail.com</w:t>
        </w:r>
      </w:hyperlink>
      <w:r w:rsidR="008E7CF9">
        <w:rPr>
          <w:sz w:val="22"/>
          <w:szCs w:val="22"/>
        </w:rPr>
        <w:t xml:space="preserve"> </w:t>
      </w:r>
      <w:r w:rsidR="008E7CF9">
        <w:rPr>
          <w:sz w:val="22"/>
          <w:szCs w:val="22"/>
        </w:rPr>
        <w:tab/>
      </w:r>
      <w:r w:rsidR="008E7CF9">
        <w:rPr>
          <w:sz w:val="22"/>
          <w:szCs w:val="22"/>
        </w:rPr>
        <w:tab/>
      </w:r>
      <w:r>
        <w:rPr>
          <w:sz w:val="22"/>
          <w:szCs w:val="22"/>
        </w:rPr>
        <w:t>No.</w:t>
      </w:r>
      <w:r w:rsidR="008E7CF9">
        <w:rPr>
          <w:sz w:val="22"/>
          <w:szCs w:val="22"/>
        </w:rPr>
        <w:t>1</w:t>
      </w:r>
      <w:r>
        <w:rPr>
          <w:sz w:val="22"/>
          <w:szCs w:val="22"/>
        </w:rPr>
        <w:t>/1</w:t>
      </w:r>
      <w:r w:rsidR="008E7CF9">
        <w:rPr>
          <w:sz w:val="22"/>
          <w:szCs w:val="22"/>
        </w:rPr>
        <w:t>91</w:t>
      </w:r>
      <w:r>
        <w:rPr>
          <w:sz w:val="22"/>
          <w:szCs w:val="22"/>
        </w:rPr>
        <w:t xml:space="preserve">, Amman </w:t>
      </w:r>
      <w:proofErr w:type="spellStart"/>
      <w:r>
        <w:rPr>
          <w:sz w:val="22"/>
          <w:szCs w:val="22"/>
        </w:rPr>
        <w:t>Sannathi</w:t>
      </w:r>
      <w:proofErr w:type="spellEnd"/>
      <w:r>
        <w:rPr>
          <w:sz w:val="22"/>
          <w:szCs w:val="22"/>
        </w:rPr>
        <w:t xml:space="preserve"> St,</w:t>
      </w:r>
    </w:p>
    <w:p w:rsidR="001526A2" w:rsidRDefault="001526A2" w:rsidP="001526A2">
      <w:pPr>
        <w:rPr>
          <w:rFonts w:ascii="Wingdings 2" w:hAnsi="Wingdings 2"/>
          <w:b/>
          <w:bCs/>
          <w:sz w:val="22"/>
          <w:szCs w:val="22"/>
        </w:rPr>
      </w:pPr>
      <w:proofErr w:type="gramStart"/>
      <w:r>
        <w:rPr>
          <w:sz w:val="22"/>
          <w:szCs w:val="22"/>
        </w:rPr>
        <w:t>Mobile :</w:t>
      </w:r>
      <w:proofErr w:type="gramEnd"/>
      <w:r>
        <w:rPr>
          <w:sz w:val="22"/>
          <w:szCs w:val="22"/>
        </w:rPr>
        <w:t xml:space="preserve">  </w:t>
      </w:r>
      <w:r w:rsidR="008E7CF9">
        <w:rPr>
          <w:sz w:val="22"/>
          <w:szCs w:val="22"/>
        </w:rPr>
        <w:t>6374991343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proofErr w:type="spellStart"/>
      <w:r>
        <w:rPr>
          <w:sz w:val="22"/>
          <w:szCs w:val="22"/>
        </w:rPr>
        <w:t>Perambur</w:t>
      </w:r>
      <w:proofErr w:type="spellEnd"/>
      <w:r>
        <w:rPr>
          <w:sz w:val="22"/>
          <w:szCs w:val="22"/>
        </w:rPr>
        <w:t xml:space="preserve"> post,</w:t>
      </w:r>
    </w:p>
    <w:p w:rsidR="001526A2" w:rsidRDefault="001526A2" w:rsidP="001526A2">
      <w:pPr>
        <w:rPr>
          <w:sz w:val="22"/>
          <w:szCs w:val="22"/>
        </w:rPr>
      </w:pPr>
      <w:r>
        <w:rPr>
          <w:rFonts w:ascii="Wingdings 2" w:hAnsi="Wingdings 2"/>
          <w:b/>
          <w:bCs/>
          <w:sz w:val="22"/>
          <w:szCs w:val="22"/>
        </w:rPr>
        <w:t></w:t>
      </w:r>
      <w:r>
        <w:rPr>
          <w:b/>
          <w:bCs/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:  04364 262390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proofErr w:type="spellStart"/>
      <w:r>
        <w:rPr>
          <w:sz w:val="22"/>
          <w:szCs w:val="22"/>
        </w:rPr>
        <w:t>Sirkali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Taluk</w:t>
      </w:r>
      <w:proofErr w:type="spellEnd"/>
      <w:r>
        <w:rPr>
          <w:sz w:val="22"/>
          <w:szCs w:val="22"/>
        </w:rPr>
        <w:t xml:space="preserve">, Pin: 609 108.    </w:t>
      </w:r>
    </w:p>
    <w:p w:rsidR="001526A2" w:rsidRDefault="001526A2" w:rsidP="001526A2">
      <w:r>
        <w:rPr>
          <w:sz w:val="22"/>
          <w:szCs w:val="22"/>
        </w:rPr>
        <w:t xml:space="preserve">                                                                                                                 </w:t>
      </w:r>
    </w:p>
    <w:p w:rsidR="001526A2" w:rsidRDefault="001526A2" w:rsidP="001526A2">
      <w:pPr>
        <w:rPr>
          <w:sz w:val="22"/>
          <w:szCs w:val="22"/>
          <w:lang w:val="en-US"/>
        </w:rPr>
      </w:pPr>
      <w:r>
        <w:pict>
          <v:line id="_x0000_s1026" style="position:absolute;z-index:251660288" from="0,.6pt" to="423pt,.6pt" strokeweight="1.06mm">
            <v:stroke joinstyle="miter" endcap="square"/>
          </v:line>
        </w:pict>
      </w:r>
    </w:p>
    <w:p w:rsidR="001526A2" w:rsidRDefault="001526A2" w:rsidP="001526A2">
      <w:pPr>
        <w:pStyle w:val="Heading2"/>
        <w:ind w:left="0" w:right="0"/>
        <w:rPr>
          <w:sz w:val="22"/>
          <w:szCs w:val="22"/>
        </w:rPr>
      </w:pPr>
      <w:r>
        <w:rPr>
          <w:sz w:val="22"/>
          <w:szCs w:val="22"/>
          <w:u w:val="single"/>
        </w:rPr>
        <w:t>OBJECTIVE</w:t>
      </w:r>
    </w:p>
    <w:p w:rsidR="001526A2" w:rsidRDefault="001526A2" w:rsidP="001526A2">
      <w:pPr>
        <w:ind w:left="540"/>
        <w:rPr>
          <w:sz w:val="22"/>
          <w:szCs w:val="22"/>
        </w:rPr>
      </w:pPr>
    </w:p>
    <w:p w:rsidR="001526A2" w:rsidRDefault="001526A2" w:rsidP="001526A2">
      <w:pPr>
        <w:pStyle w:val="BodyText"/>
        <w:ind w:right="0"/>
      </w:pPr>
      <w:r>
        <w:rPr>
          <w:sz w:val="22"/>
          <w:szCs w:val="22"/>
        </w:rPr>
        <w:tab/>
        <w:t>Intend to build a career with leading corporate of hi-tech environment with committed &amp; dedicated people, which will help me to explore myself fully. T</w:t>
      </w:r>
      <w:r>
        <w:t>o achieve career excellence and become proficient in high-end networking, creating innovative and effective solutions thus contributing towards the growth of the organization.</w:t>
      </w:r>
    </w:p>
    <w:p w:rsidR="001526A2" w:rsidRDefault="001526A2" w:rsidP="001526A2">
      <w:pPr>
        <w:pStyle w:val="BodyText"/>
        <w:ind w:right="0"/>
      </w:pPr>
    </w:p>
    <w:p w:rsidR="008E7CF9" w:rsidRDefault="008E7CF9" w:rsidP="001526A2">
      <w:pPr>
        <w:pStyle w:val="BodyText"/>
        <w:ind w:right="0"/>
        <w:rPr>
          <w:b/>
          <w:sz w:val="22"/>
          <w:szCs w:val="22"/>
          <w:u w:val="single"/>
        </w:rPr>
      </w:pPr>
    </w:p>
    <w:p w:rsidR="00572741" w:rsidRDefault="00572741" w:rsidP="001526A2">
      <w:pPr>
        <w:pStyle w:val="BodyText"/>
        <w:ind w:right="0"/>
        <w:rPr>
          <w:b/>
          <w:sz w:val="22"/>
          <w:szCs w:val="22"/>
          <w:u w:val="single"/>
        </w:rPr>
      </w:pPr>
    </w:p>
    <w:p w:rsidR="00572741" w:rsidRDefault="00572741" w:rsidP="001526A2">
      <w:pPr>
        <w:pStyle w:val="BodyText"/>
        <w:ind w:right="0"/>
        <w:rPr>
          <w:b/>
          <w:sz w:val="22"/>
          <w:szCs w:val="22"/>
          <w:u w:val="single"/>
        </w:rPr>
      </w:pPr>
    </w:p>
    <w:p w:rsidR="001526A2" w:rsidRDefault="001526A2" w:rsidP="001526A2">
      <w:pPr>
        <w:pStyle w:val="BodyText"/>
        <w:ind w:right="0"/>
        <w:rPr>
          <w:b/>
          <w:sz w:val="22"/>
          <w:szCs w:val="22"/>
          <w:u w:val="single"/>
        </w:rPr>
      </w:pPr>
    </w:p>
    <w:p w:rsidR="001526A2" w:rsidRDefault="001526A2" w:rsidP="001526A2">
      <w:pPr>
        <w:pStyle w:val="BodyText"/>
        <w:ind w:right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EDUCATIONAL QUALIFICATION</w:t>
      </w:r>
    </w:p>
    <w:p w:rsidR="001526A2" w:rsidRDefault="001526A2" w:rsidP="001526A2">
      <w:pPr>
        <w:pStyle w:val="BodyText"/>
        <w:ind w:right="0"/>
        <w:rPr>
          <w:b/>
          <w:sz w:val="22"/>
          <w:szCs w:val="22"/>
          <w:u w:val="single"/>
        </w:rPr>
      </w:pPr>
    </w:p>
    <w:p w:rsidR="008E7CF9" w:rsidRDefault="008E7CF9" w:rsidP="001526A2">
      <w:pPr>
        <w:pStyle w:val="BodyText"/>
        <w:ind w:right="0"/>
        <w:rPr>
          <w:b/>
          <w:sz w:val="22"/>
          <w:szCs w:val="22"/>
          <w:u w:val="single"/>
        </w:rPr>
      </w:pPr>
    </w:p>
    <w:p w:rsidR="001526A2" w:rsidRDefault="001526A2" w:rsidP="001526A2">
      <w:pPr>
        <w:pStyle w:val="BodyText"/>
        <w:ind w:right="0"/>
        <w:rPr>
          <w:sz w:val="22"/>
          <w:szCs w:val="22"/>
        </w:rPr>
      </w:pPr>
    </w:p>
    <w:tbl>
      <w:tblPr>
        <w:tblW w:w="8518" w:type="dxa"/>
        <w:tblInd w:w="-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735"/>
        <w:gridCol w:w="2158"/>
        <w:gridCol w:w="1755"/>
        <w:gridCol w:w="1608"/>
        <w:gridCol w:w="1262"/>
      </w:tblGrid>
      <w:tr w:rsidR="001526A2" w:rsidTr="008C158B">
        <w:trPr>
          <w:trHeight w:val="863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572741">
            <w:pPr>
              <w:pStyle w:val="Heading1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SCHOOL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</w:t>
            </w:r>
            <w:r w:rsidR="00572741">
              <w:rPr>
                <w:b/>
                <w:bCs/>
                <w:sz w:val="22"/>
                <w:szCs w:val="22"/>
              </w:rPr>
              <w:t>RD</w:t>
            </w:r>
          </w:p>
          <w:p w:rsidR="001526A2" w:rsidRDefault="001526A2" w:rsidP="008C158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AGGRE.</w:t>
            </w:r>
          </w:p>
          <w:p w:rsidR="001526A2" w:rsidRDefault="001526A2" w:rsidP="008C158B">
            <w:r>
              <w:rPr>
                <w:b/>
                <w:bCs/>
                <w:sz w:val="22"/>
                <w:szCs w:val="22"/>
              </w:rPr>
              <w:t>(%)</w:t>
            </w:r>
          </w:p>
        </w:tc>
      </w:tr>
      <w:tr w:rsidR="001526A2" w:rsidTr="001526A2">
        <w:trPr>
          <w:trHeight w:val="521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HSC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 Higher Secondary school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snapToGrid w:val="0"/>
              <w:rPr>
                <w:sz w:val="22"/>
                <w:szCs w:val="22"/>
              </w:rPr>
            </w:pPr>
          </w:p>
          <w:p w:rsidR="001526A2" w:rsidRDefault="001526A2" w:rsidP="008C1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1526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2021-2022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6A2" w:rsidRDefault="008E7CF9" w:rsidP="008C158B">
            <w:r>
              <w:rPr>
                <w:sz w:val="22"/>
                <w:szCs w:val="22"/>
              </w:rPr>
              <w:t>71</w:t>
            </w:r>
          </w:p>
        </w:tc>
      </w:tr>
      <w:tr w:rsidR="001526A2" w:rsidTr="008C158B">
        <w:trPr>
          <w:trHeight w:val="21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SSLC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VENUS Higher Secondary school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8C1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Board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26A2" w:rsidRDefault="001526A2" w:rsidP="001526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2018-2019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26A2" w:rsidRDefault="008E7CF9" w:rsidP="008C158B">
            <w:r>
              <w:rPr>
                <w:sz w:val="22"/>
                <w:szCs w:val="22"/>
              </w:rPr>
              <w:t>59</w:t>
            </w:r>
          </w:p>
        </w:tc>
      </w:tr>
    </w:tbl>
    <w:p w:rsidR="008E7CF9" w:rsidRDefault="008E7CF9" w:rsidP="008E7CF9"/>
    <w:p w:rsidR="00572741" w:rsidRDefault="00572741" w:rsidP="008E7CF9"/>
    <w:p w:rsidR="00572741" w:rsidRDefault="00572741" w:rsidP="008E7CF9"/>
    <w:p w:rsidR="001526A2" w:rsidRDefault="001526A2" w:rsidP="001526A2">
      <w:pPr>
        <w:pStyle w:val="Heading2"/>
        <w:ind w:left="0" w:right="0"/>
        <w:rPr>
          <w:sz w:val="22"/>
          <w:szCs w:val="22"/>
        </w:rPr>
      </w:pPr>
      <w:r>
        <w:rPr>
          <w:sz w:val="22"/>
          <w:szCs w:val="22"/>
          <w:u w:val="single"/>
        </w:rPr>
        <w:t>PROFESSIONAL SKILL SET</w:t>
      </w:r>
    </w:p>
    <w:p w:rsidR="008E7CF9" w:rsidRDefault="008E7CF9" w:rsidP="001526A2">
      <w:pPr>
        <w:ind w:left="1260"/>
        <w:rPr>
          <w:b/>
          <w:bCs/>
          <w:sz w:val="22"/>
          <w:szCs w:val="22"/>
        </w:rPr>
      </w:pPr>
    </w:p>
    <w:p w:rsidR="00572741" w:rsidRDefault="00572741" w:rsidP="001526A2">
      <w:pPr>
        <w:ind w:left="1260"/>
        <w:rPr>
          <w:b/>
          <w:bCs/>
          <w:sz w:val="22"/>
          <w:szCs w:val="22"/>
        </w:rPr>
      </w:pPr>
    </w:p>
    <w:p w:rsidR="001526A2" w:rsidRPr="00572741" w:rsidRDefault="001526A2" w:rsidP="001526A2">
      <w:pPr>
        <w:rPr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   </w:t>
      </w:r>
      <w:r w:rsidRPr="00572741">
        <w:rPr>
          <w:b/>
          <w:bCs/>
          <w:sz w:val="22"/>
          <w:szCs w:val="22"/>
          <w:u w:val="single"/>
        </w:rPr>
        <w:t>Software Skills:</w:t>
      </w:r>
    </w:p>
    <w:p w:rsidR="001526A2" w:rsidRDefault="001526A2" w:rsidP="001526A2">
      <w:pPr>
        <w:ind w:left="1260"/>
        <w:rPr>
          <w:sz w:val="22"/>
          <w:szCs w:val="22"/>
        </w:rPr>
      </w:pPr>
    </w:p>
    <w:p w:rsidR="00572741" w:rsidRDefault="00572741" w:rsidP="001526A2">
      <w:pPr>
        <w:ind w:left="1260"/>
        <w:rPr>
          <w:sz w:val="22"/>
          <w:szCs w:val="22"/>
        </w:rPr>
      </w:pPr>
    </w:p>
    <w:p w:rsidR="001526A2" w:rsidRDefault="001526A2" w:rsidP="001526A2">
      <w:pPr>
        <w:numPr>
          <w:ilvl w:val="0"/>
          <w:numId w:val="5"/>
        </w:numPr>
        <w:tabs>
          <w:tab w:val="left" w:pos="144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Operating system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Windows XP </w:t>
      </w:r>
    </w:p>
    <w:p w:rsidR="001526A2" w:rsidRDefault="001526A2" w:rsidP="001526A2">
      <w:pPr>
        <w:numPr>
          <w:ilvl w:val="0"/>
          <w:numId w:val="5"/>
        </w:numPr>
        <w:tabs>
          <w:tab w:val="left" w:pos="1440"/>
        </w:tabs>
        <w:ind w:left="1440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Web tools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HTML, Photoshop</w:t>
      </w:r>
    </w:p>
    <w:p w:rsidR="001526A2" w:rsidRDefault="001526A2" w:rsidP="001526A2">
      <w:pPr>
        <w:rPr>
          <w:b/>
          <w:bCs/>
          <w:sz w:val="22"/>
          <w:szCs w:val="22"/>
          <w:u w:val="single"/>
        </w:rPr>
      </w:pPr>
    </w:p>
    <w:p w:rsidR="00572741" w:rsidRDefault="00572741" w:rsidP="001526A2">
      <w:pPr>
        <w:rPr>
          <w:b/>
          <w:bCs/>
          <w:sz w:val="22"/>
          <w:szCs w:val="22"/>
          <w:u w:val="single"/>
        </w:rPr>
      </w:pPr>
    </w:p>
    <w:p w:rsidR="001526A2" w:rsidRDefault="001526A2" w:rsidP="001526A2">
      <w:pPr>
        <w:ind w:right="-36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Area of Interest:</w:t>
      </w:r>
    </w:p>
    <w:p w:rsidR="001526A2" w:rsidRDefault="001526A2" w:rsidP="001526A2">
      <w:pPr>
        <w:ind w:right="-360"/>
        <w:rPr>
          <w:b/>
          <w:bCs/>
          <w:sz w:val="22"/>
          <w:szCs w:val="22"/>
          <w:u w:val="single"/>
        </w:rPr>
      </w:pPr>
    </w:p>
    <w:p w:rsidR="001526A2" w:rsidRDefault="001526A2" w:rsidP="001526A2">
      <w:pPr>
        <w:numPr>
          <w:ilvl w:val="0"/>
          <w:numId w:val="6"/>
        </w:numPr>
        <w:ind w:right="-360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Photoshop, Corel Draw.</w:t>
      </w:r>
    </w:p>
    <w:p w:rsidR="00572741" w:rsidRDefault="00572741" w:rsidP="001526A2">
      <w:pPr>
        <w:ind w:right="-360"/>
        <w:rPr>
          <w:b/>
          <w:sz w:val="22"/>
          <w:szCs w:val="22"/>
          <w:u w:val="single"/>
        </w:rPr>
      </w:pPr>
    </w:p>
    <w:p w:rsidR="00572741" w:rsidRDefault="00572741" w:rsidP="001526A2">
      <w:pPr>
        <w:ind w:right="-360"/>
        <w:rPr>
          <w:b/>
          <w:sz w:val="22"/>
          <w:szCs w:val="22"/>
          <w:u w:val="single"/>
        </w:rPr>
      </w:pPr>
    </w:p>
    <w:p w:rsidR="001526A2" w:rsidRDefault="001526A2" w:rsidP="001526A2">
      <w:pPr>
        <w:ind w:right="-360"/>
        <w:rPr>
          <w:sz w:val="22"/>
          <w:szCs w:val="22"/>
        </w:rPr>
      </w:pPr>
      <w:r>
        <w:rPr>
          <w:b/>
          <w:sz w:val="22"/>
          <w:szCs w:val="22"/>
          <w:u w:val="single"/>
        </w:rPr>
        <w:t>Abilities to work:</w:t>
      </w:r>
    </w:p>
    <w:p w:rsidR="001526A2" w:rsidRDefault="001526A2" w:rsidP="001526A2">
      <w:pPr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1526A2" w:rsidRDefault="001526A2" w:rsidP="001526A2">
      <w:pPr>
        <w:numPr>
          <w:ilvl w:val="0"/>
          <w:numId w:val="4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>Co-operative mind.</w:t>
      </w:r>
    </w:p>
    <w:p w:rsidR="001526A2" w:rsidRDefault="001526A2" w:rsidP="001526A2">
      <w:pPr>
        <w:numPr>
          <w:ilvl w:val="0"/>
          <w:numId w:val="4"/>
        </w:numPr>
        <w:ind w:right="-360"/>
        <w:rPr>
          <w:sz w:val="22"/>
          <w:szCs w:val="22"/>
        </w:rPr>
      </w:pPr>
      <w:r>
        <w:rPr>
          <w:sz w:val="22"/>
          <w:szCs w:val="22"/>
        </w:rPr>
        <w:t>Successful Motivation.</w:t>
      </w:r>
    </w:p>
    <w:p w:rsidR="001526A2" w:rsidRDefault="001526A2" w:rsidP="001526A2">
      <w:pPr>
        <w:numPr>
          <w:ilvl w:val="0"/>
          <w:numId w:val="4"/>
        </w:numPr>
        <w:ind w:right="-360"/>
        <w:rPr>
          <w:bCs/>
          <w:sz w:val="22"/>
          <w:szCs w:val="22"/>
        </w:rPr>
      </w:pPr>
      <w:r>
        <w:rPr>
          <w:sz w:val="22"/>
          <w:szCs w:val="22"/>
        </w:rPr>
        <w:t>Smartness and Confidence.</w:t>
      </w:r>
    </w:p>
    <w:p w:rsidR="001526A2" w:rsidRDefault="001526A2" w:rsidP="001526A2">
      <w:pPr>
        <w:ind w:right="-360"/>
        <w:rPr>
          <w:bCs/>
          <w:sz w:val="22"/>
          <w:szCs w:val="22"/>
        </w:rPr>
      </w:pPr>
    </w:p>
    <w:p w:rsidR="008E7CF9" w:rsidRDefault="008E7CF9" w:rsidP="001526A2">
      <w:pPr>
        <w:ind w:right="-360"/>
        <w:rPr>
          <w:bCs/>
          <w:sz w:val="22"/>
          <w:szCs w:val="22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8E7CF9" w:rsidRDefault="008E7CF9" w:rsidP="001526A2">
      <w:pPr>
        <w:ind w:right="-360"/>
        <w:rPr>
          <w:b/>
          <w:bCs/>
          <w:sz w:val="22"/>
          <w:szCs w:val="22"/>
          <w:u w:val="single"/>
        </w:rPr>
      </w:pPr>
    </w:p>
    <w:p w:rsidR="001526A2" w:rsidRDefault="001526A2" w:rsidP="001526A2">
      <w:pPr>
        <w:ind w:right="-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Personal Profile</w:t>
      </w:r>
    </w:p>
    <w:p w:rsidR="001526A2" w:rsidRDefault="001526A2" w:rsidP="001526A2">
      <w:pPr>
        <w:ind w:right="-360"/>
        <w:rPr>
          <w:b/>
          <w:bCs/>
          <w:sz w:val="22"/>
          <w:szCs w:val="22"/>
        </w:rPr>
      </w:pPr>
    </w:p>
    <w:p w:rsidR="001526A2" w:rsidRDefault="001526A2" w:rsidP="001526A2">
      <w:pPr>
        <w:ind w:left="720" w:right="-360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 w:rsidR="008E7CF9">
        <w:rPr>
          <w:sz w:val="22"/>
          <w:szCs w:val="22"/>
        </w:rPr>
        <w:t>Vignesh</w:t>
      </w:r>
      <w:proofErr w:type="spellEnd"/>
      <w:r>
        <w:rPr>
          <w:sz w:val="22"/>
          <w:szCs w:val="22"/>
        </w:rPr>
        <w:t xml:space="preserve">. </w:t>
      </w:r>
      <w:r w:rsidR="008E7CF9">
        <w:rPr>
          <w:sz w:val="22"/>
          <w:szCs w:val="22"/>
        </w:rPr>
        <w:t>R</w:t>
      </w:r>
    </w:p>
    <w:p w:rsidR="001526A2" w:rsidRDefault="008E7CF9" w:rsidP="001526A2">
      <w:pPr>
        <w:ind w:left="720" w:right="-360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ab/>
        <w:t xml:space="preserve">Mr. </w:t>
      </w:r>
      <w:proofErr w:type="spellStart"/>
      <w:r>
        <w:rPr>
          <w:sz w:val="22"/>
          <w:szCs w:val="22"/>
        </w:rPr>
        <w:t>V.Ragu</w:t>
      </w:r>
      <w:proofErr w:type="spellEnd"/>
      <w:r>
        <w:rPr>
          <w:sz w:val="22"/>
          <w:szCs w:val="22"/>
        </w:rPr>
        <w:t xml:space="preserve"> Raman</w:t>
      </w:r>
    </w:p>
    <w:p w:rsidR="001526A2" w:rsidRDefault="001526A2" w:rsidP="001526A2">
      <w:pPr>
        <w:ind w:left="720" w:right="-36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</w:t>
      </w:r>
      <w:r w:rsidR="008E7CF9">
        <w:rPr>
          <w:sz w:val="22"/>
          <w:szCs w:val="22"/>
        </w:rPr>
        <w:t>4</w:t>
      </w:r>
      <w:r>
        <w:rPr>
          <w:sz w:val="22"/>
          <w:szCs w:val="22"/>
        </w:rPr>
        <w:t>.12.</w:t>
      </w:r>
      <w:r w:rsidR="008E7CF9">
        <w:rPr>
          <w:sz w:val="22"/>
          <w:szCs w:val="22"/>
        </w:rPr>
        <w:t>2004</w:t>
      </w:r>
    </w:p>
    <w:p w:rsidR="001526A2" w:rsidRDefault="001526A2" w:rsidP="001526A2">
      <w:pPr>
        <w:ind w:left="720" w:right="-360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Male</w:t>
      </w:r>
    </w:p>
    <w:p w:rsidR="001526A2" w:rsidRDefault="001526A2" w:rsidP="001526A2">
      <w:pPr>
        <w:ind w:left="720" w:right="-36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Indian</w:t>
      </w:r>
    </w:p>
    <w:p w:rsidR="001526A2" w:rsidRDefault="001526A2" w:rsidP="001526A2">
      <w:pPr>
        <w:spacing w:line="360" w:lineRule="auto"/>
        <w:ind w:left="720" w:right="-360"/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English, Tamil </w:t>
      </w:r>
    </w:p>
    <w:p w:rsidR="001526A2" w:rsidRDefault="001526A2" w:rsidP="001526A2">
      <w:pPr>
        <w:spacing w:line="360" w:lineRule="auto"/>
        <w:ind w:left="720" w:right="-360"/>
        <w:rPr>
          <w:sz w:val="22"/>
          <w:szCs w:val="22"/>
        </w:rPr>
      </w:pPr>
    </w:p>
    <w:p w:rsidR="001526A2" w:rsidRDefault="001526A2" w:rsidP="001526A2">
      <w:pPr>
        <w:pStyle w:val="Heading4"/>
      </w:pPr>
      <w:r>
        <w:t>Declaration</w:t>
      </w:r>
      <w:r>
        <w:tab/>
      </w:r>
      <w:r>
        <w:tab/>
      </w:r>
    </w:p>
    <w:p w:rsidR="001526A2" w:rsidRDefault="001526A2" w:rsidP="001526A2">
      <w:pPr>
        <w:spacing w:line="340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>
        <w:rPr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1526A2" w:rsidRDefault="001526A2" w:rsidP="001526A2">
      <w:pPr>
        <w:spacing w:line="340" w:lineRule="atLeast"/>
        <w:rPr>
          <w:sz w:val="22"/>
          <w:szCs w:val="22"/>
        </w:rPr>
      </w:pPr>
    </w:p>
    <w:p w:rsidR="001526A2" w:rsidRDefault="001526A2" w:rsidP="001526A2">
      <w:pPr>
        <w:spacing w:line="340" w:lineRule="atLeast"/>
        <w:ind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Place: </w:t>
      </w:r>
      <w:proofErr w:type="spellStart"/>
      <w:r>
        <w:rPr>
          <w:b/>
          <w:sz w:val="22"/>
          <w:szCs w:val="22"/>
        </w:rPr>
        <w:t>Sirkali</w:t>
      </w:r>
      <w:proofErr w:type="spellEnd"/>
    </w:p>
    <w:p w:rsidR="001526A2" w:rsidRDefault="001526A2" w:rsidP="008E7CF9">
      <w:pPr>
        <w:spacing w:line="340" w:lineRule="atLeast"/>
        <w:ind w:right="180"/>
        <w:rPr>
          <w:b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>Date:</w:t>
      </w:r>
      <w:r>
        <w:rPr>
          <w:sz w:val="22"/>
          <w:szCs w:val="22"/>
        </w:rPr>
        <w:t xml:space="preserve">   </w:t>
      </w:r>
    </w:p>
    <w:p w:rsidR="001526A2" w:rsidRDefault="001526A2" w:rsidP="001526A2">
      <w:pPr>
        <w:tabs>
          <w:tab w:val="left" w:pos="720"/>
          <w:tab w:val="left" w:pos="1440"/>
          <w:tab w:val="left" w:pos="6585"/>
        </w:tabs>
        <w:ind w:left="540"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                                   </w:t>
      </w:r>
      <w:proofErr w:type="gramStart"/>
      <w:r>
        <w:rPr>
          <w:b/>
          <w:sz w:val="22"/>
          <w:szCs w:val="22"/>
        </w:rPr>
        <w:t>(VIGNESH.</w:t>
      </w:r>
      <w:proofErr w:type="gramEnd"/>
      <w:r>
        <w:rPr>
          <w:b/>
          <w:sz w:val="22"/>
          <w:szCs w:val="22"/>
        </w:rPr>
        <w:t xml:space="preserve"> R</w:t>
      </w:r>
      <w:r>
        <w:rPr>
          <w:sz w:val="22"/>
          <w:szCs w:val="22"/>
        </w:rPr>
        <w:t>)</w:t>
      </w:r>
    </w:p>
    <w:p w:rsidR="00475F3E" w:rsidRDefault="00475F3E"/>
    <w:sectPr w:rsidR="00475F3E" w:rsidSect="0001470E">
      <w:pgSz w:w="12240" w:h="15840"/>
      <w:pgMar w:top="360" w:right="1987" w:bottom="540" w:left="2016" w:header="907" w:footer="907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>
    <w:nsid w:val="3ECB2B14"/>
    <w:multiLevelType w:val="hybridMultilevel"/>
    <w:tmpl w:val="9134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26A2"/>
    <w:rsid w:val="001526A2"/>
    <w:rsid w:val="00475F3E"/>
    <w:rsid w:val="00572741"/>
    <w:rsid w:val="008E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526A2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526A2"/>
    <w:pPr>
      <w:keepNext/>
      <w:numPr>
        <w:ilvl w:val="1"/>
        <w:numId w:val="1"/>
      </w:numPr>
      <w:ind w:left="540" w:right="-360" w:firstLine="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1526A2"/>
    <w:pPr>
      <w:keepNext/>
      <w:numPr>
        <w:ilvl w:val="3"/>
        <w:numId w:val="1"/>
      </w:numPr>
      <w:spacing w:line="360" w:lineRule="auto"/>
      <w:ind w:left="2880" w:firstLine="720"/>
      <w:outlineLvl w:val="3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6A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526A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526A2"/>
    <w:rPr>
      <w:rFonts w:ascii="Times New Roman" w:eastAsia="Times New Roman" w:hAnsi="Times New Roman" w:cs="Times New Roman"/>
      <w:b/>
      <w:lang w:eastAsia="ar-SA"/>
    </w:rPr>
  </w:style>
  <w:style w:type="character" w:styleId="Hyperlink">
    <w:name w:val="Hyperlink"/>
    <w:rsid w:val="001526A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1526A2"/>
    <w:pPr>
      <w:ind w:right="-360"/>
    </w:pPr>
  </w:style>
  <w:style w:type="character" w:customStyle="1" w:styleId="BodyTextChar">
    <w:name w:val="Body Text Char"/>
    <w:basedOn w:val="DefaultParagraphFont"/>
    <w:link w:val="BodyText"/>
    <w:rsid w:val="001526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rsid w:val="001526A2"/>
    <w:pPr>
      <w:spacing w:before="280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y97893234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way</dc:creator>
  <cp:lastModifiedBy>New way</cp:lastModifiedBy>
  <cp:revision>1</cp:revision>
  <dcterms:created xsi:type="dcterms:W3CDTF">2021-11-05T15:29:00Z</dcterms:created>
  <dcterms:modified xsi:type="dcterms:W3CDTF">2021-11-05T15:53:00Z</dcterms:modified>
</cp:coreProperties>
</file>